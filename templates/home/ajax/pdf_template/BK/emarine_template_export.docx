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853" w:rsidRDefault="00751853">
      <w:pPr>
        <w:spacing w:line="200" w:lineRule="exact"/>
      </w:pPr>
    </w:p>
    <w:p w:rsidR="00751853" w:rsidRDefault="00751853">
      <w:pPr>
        <w:spacing w:before="4" w:line="280" w:lineRule="exact"/>
        <w:rPr>
          <w:sz w:val="28"/>
          <w:szCs w:val="28"/>
        </w:rPr>
      </w:pPr>
    </w:p>
    <w:p w:rsidR="004F76B2" w:rsidRDefault="004F76B2">
      <w:pPr>
        <w:spacing w:before="4" w:line="280" w:lineRule="exact"/>
        <w:rPr>
          <w:sz w:val="28"/>
          <w:szCs w:val="28"/>
        </w:rPr>
      </w:pPr>
    </w:p>
    <w:p w:rsidR="004F76B2" w:rsidRDefault="004F76B2">
      <w:pPr>
        <w:spacing w:before="4" w:line="280" w:lineRule="exact"/>
        <w:rPr>
          <w:sz w:val="28"/>
          <w:szCs w:val="28"/>
        </w:rPr>
      </w:pPr>
    </w:p>
    <w:p w:rsidR="004F76B2" w:rsidRDefault="004F76B2">
      <w:pPr>
        <w:spacing w:before="4" w:line="280" w:lineRule="exact"/>
        <w:rPr>
          <w:sz w:val="28"/>
          <w:szCs w:val="28"/>
        </w:rPr>
      </w:pPr>
    </w:p>
    <w:p w:rsidR="00B62175" w:rsidRDefault="00B62175" w:rsidP="00B62175">
      <w:pPr>
        <w:spacing w:before="34" w:line="220" w:lineRule="exact"/>
        <w:rPr>
          <w:sz w:val="28"/>
          <w:szCs w:val="28"/>
        </w:rPr>
      </w:pPr>
    </w:p>
    <w:p w:rsidR="00751853" w:rsidRPr="00082F32" w:rsidRDefault="0012082A" w:rsidP="0012082A">
      <w:pPr>
        <w:spacing w:before="34" w:line="220" w:lineRule="exact"/>
        <w:ind w:left="-270"/>
      </w:pPr>
      <w:r>
        <w:rPr>
          <w:noProof/>
          <w:position w:val="-1"/>
        </w:rPr>
        <mc:AlternateContent>
          <mc:Choice Requires="wps">
            <w:drawing>
              <wp:anchor distT="0" distB="0" distL="114300" distR="114300" simplePos="0" relativeHeight="251677696" behindDoc="0" locked="0" layoutInCell="1" allowOverlap="1" wp14:anchorId="232D38A6" wp14:editId="18E30256">
                <wp:simplePos x="0" y="0"/>
                <wp:positionH relativeFrom="column">
                  <wp:posOffset>-174929</wp:posOffset>
                </wp:positionH>
                <wp:positionV relativeFrom="paragraph">
                  <wp:posOffset>175094</wp:posOffset>
                </wp:positionV>
                <wp:extent cx="6478905" cy="277882"/>
                <wp:effectExtent l="0" t="0" r="17145" b="27305"/>
                <wp:wrapNone/>
                <wp:docPr id="2" name="Rectangle 2"/>
                <wp:cNvGraphicFramePr/>
                <a:graphic xmlns:a="http://schemas.openxmlformats.org/drawingml/2006/main">
                  <a:graphicData uri="http://schemas.microsoft.com/office/word/2010/wordprocessingShape">
                    <wps:wsp>
                      <wps:cNvSpPr/>
                      <wps:spPr>
                        <a:xfrm>
                          <a:off x="0" y="0"/>
                          <a:ext cx="6478905" cy="27788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12082A" w:rsidRDefault="0012082A" w:rsidP="0012082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D38A6" id="Rectangle 2" o:spid="_x0000_s1026" style="position:absolute;left:0;text-align:left;margin-left:-13.75pt;margin-top:13.8pt;width:510.15pt;height:2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" fillcolor="white [3201]" strokecolor="black [3200]" strokeweight=".25pt">
                <v:textbox>
                  <w:txbxContent>
                    <w:p w:rsidR="0012082A" w:rsidRDefault="0012082A" w:rsidP="0012082A"/>
                  </w:txbxContent>
                </v:textbox>
              </v:rect>
            </w:pict>
          </mc:Fallback>
        </mc:AlternateContent>
      </w:r>
      <w:r>
        <w:rPr>
          <w:noProof/>
          <w:position w:val="-1"/>
        </w:rPr>
        <mc:AlternateContent>
          <mc:Choice Requires="wps">
            <w:drawing>
              <wp:anchor distT="0" distB="0" distL="114300" distR="114300" simplePos="0" relativeHeight="251676672" behindDoc="0" locked="0" layoutInCell="1" allowOverlap="1" wp14:anchorId="57DD6266" wp14:editId="6314D5FE">
                <wp:simplePos x="0" y="0"/>
                <wp:positionH relativeFrom="column">
                  <wp:posOffset>-174321</wp:posOffset>
                </wp:positionH>
                <wp:positionV relativeFrom="paragraph">
                  <wp:posOffset>173990</wp:posOffset>
                </wp:positionV>
                <wp:extent cx="6479181" cy="691763"/>
                <wp:effectExtent l="0" t="0" r="17145" b="13335"/>
                <wp:wrapNone/>
                <wp:docPr id="1" name="Rectangle 1"/>
                <wp:cNvGraphicFramePr/>
                <a:graphic xmlns:a="http://schemas.openxmlformats.org/drawingml/2006/main">
                  <a:graphicData uri="http://schemas.microsoft.com/office/word/2010/wordprocessingShape">
                    <wps:wsp>
                      <wps:cNvSpPr/>
                      <wps:spPr>
                        <a:xfrm>
                          <a:off x="0" y="0"/>
                          <a:ext cx="6479181" cy="691763"/>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964C81" id="Rectangle 1" o:spid="_x0000_s1026" style="position:absolute;margin-left:-13.75pt;margin-top:13.7pt;width:510.15pt;height:54.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" fillcolor="white [3201]" strokecolor="black [3200]" strokeweight=".5pt"/>
            </w:pict>
          </mc:Fallback>
        </mc:AlternateContent>
      </w:r>
      <w:proofErr w:type="gramStart"/>
      <w:r w:rsidR="00BA3BEE" w:rsidRPr="00082F32">
        <w:rPr>
          <w:position w:val="-1"/>
        </w:rPr>
        <w:t>ASSURED :</w:t>
      </w:r>
      <w:proofErr w:type="gramEnd"/>
      <w:r w:rsidR="00707312" w:rsidRPr="00082F32">
        <w:rPr>
          <w:position w:val="-1"/>
        </w:rPr>
        <w:t xml:space="preserve">  </w:t>
      </w:r>
    </w:p>
    <w:p w:rsidR="00751853" w:rsidRDefault="0012082A">
      <w:pPr>
        <w:spacing w:before="2" w:line="100" w:lineRule="exact"/>
        <w:rPr>
          <w:sz w:val="10"/>
          <w:szCs w:val="10"/>
        </w:rPr>
      </w:pPr>
      <w:r>
        <w:rPr>
          <w:noProof/>
          <w:sz w:val="28"/>
          <w:szCs w:val="28"/>
        </w:rPr>
        <mc:AlternateContent>
          <mc:Choice Requires="wps">
            <w:drawing>
              <wp:anchor distT="0" distB="0" distL="114300" distR="114300" simplePos="0" relativeHeight="251682816" behindDoc="0" locked="0" layoutInCell="1" allowOverlap="1">
                <wp:simplePos x="0" y="0"/>
                <wp:positionH relativeFrom="column">
                  <wp:posOffset>4023360</wp:posOffset>
                </wp:positionH>
                <wp:positionV relativeFrom="paragraph">
                  <wp:posOffset>13804</wp:posOffset>
                </wp:positionV>
                <wp:extent cx="0" cy="277523"/>
                <wp:effectExtent l="0" t="0" r="19050" b="27305"/>
                <wp:wrapNone/>
                <wp:docPr id="5" name="Straight Connector 5"/>
                <wp:cNvGraphicFramePr/>
                <a:graphic xmlns:a="http://schemas.openxmlformats.org/drawingml/2006/main">
                  <a:graphicData uri="http://schemas.microsoft.com/office/word/2010/wordprocessingShape">
                    <wps:wsp>
                      <wps:cNvCnPr/>
                      <wps:spPr>
                        <a:xfrm>
                          <a:off x="0" y="0"/>
                          <a:ext cx="0" cy="2775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FC5C74C" id="Straight Connector 5"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6.8pt,1.1pt" to="316.8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" strokecolor="black [3040]"/>
            </w:pict>
          </mc:Fallback>
        </mc:AlternateContent>
      </w:r>
      <w:r>
        <w:rPr>
          <w:noProof/>
          <w:sz w:val="28"/>
          <w:szCs w:val="28"/>
        </w:rPr>
        <mc:AlternateContent>
          <mc:Choice Requires="wps">
            <w:drawing>
              <wp:anchor distT="0" distB="0" distL="114300" distR="114300" simplePos="0" relativeHeight="251681792" behindDoc="0" locked="0" layoutInCell="1" allowOverlap="1" wp14:anchorId="18B8027D" wp14:editId="664423DD">
                <wp:simplePos x="0" y="0"/>
                <wp:positionH relativeFrom="column">
                  <wp:posOffset>2854187</wp:posOffset>
                </wp:positionH>
                <wp:positionV relativeFrom="paragraph">
                  <wp:posOffset>45610</wp:posOffset>
                </wp:positionV>
                <wp:extent cx="946206" cy="222637"/>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946206" cy="2226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082A" w:rsidRDefault="0012082A">
                            <w:r>
                              <w:t xml:space="preserve">Sum </w:t>
                            </w:r>
                            <w:r w:rsidR="002D634B">
                              <w:t>Insured: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8027D" id="_x0000_t202" coordsize="21600,21600" o:spt="202" path="m,l,21600r21600,l21600,xe">
                <v:stroke joinstyle="miter"/>
                <v:path gradientshapeok="t" o:connecttype="rect"/>
              </v:shapetype>
              <v:shape id="Text Box 4" o:spid="_x0000_s1027" type="#_x0000_t202" style="position:absolute;margin-left:224.75pt;margin-top:3.6pt;width:74.5pt;height:17.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" filled="f" stroked="f" strokeweight=".5pt">
                <v:textbox>
                  <w:txbxContent>
                    <w:p w:rsidR="0012082A" w:rsidRDefault="0012082A">
                      <w:r>
                        <w:t xml:space="preserve">Sum </w:t>
                      </w:r>
                      <w:r w:rsidR="002D634B">
                        <w:t>Insured:</w:t>
                      </w:r>
                    </w:p>
                  </w:txbxContent>
                </v:textbox>
              </v:shape>
            </w:pict>
          </mc:Fallback>
        </mc:AlternateContent>
      </w:r>
      <w:r>
        <w:rPr>
          <w:noProof/>
          <w:sz w:val="28"/>
          <w:szCs w:val="28"/>
        </w:rPr>
        <mc:AlternateContent>
          <mc:Choice Requires="wps">
            <w:drawing>
              <wp:anchor distT="0" distB="0" distL="114300" distR="114300" simplePos="0" relativeHeight="251680768" behindDoc="0" locked="0" layoutInCell="1" allowOverlap="1" wp14:anchorId="068EAA1A" wp14:editId="2A20518F">
                <wp:simplePos x="0" y="0"/>
                <wp:positionH relativeFrom="column">
                  <wp:posOffset>2854518</wp:posOffset>
                </wp:positionH>
                <wp:positionV relativeFrom="paragraph">
                  <wp:posOffset>13804</wp:posOffset>
                </wp:positionV>
                <wp:extent cx="0" cy="277882"/>
                <wp:effectExtent l="0" t="0" r="19050" b="27305"/>
                <wp:wrapNone/>
                <wp:docPr id="3" name="Straight Connector 3"/>
                <wp:cNvGraphicFramePr/>
                <a:graphic xmlns:a="http://schemas.openxmlformats.org/drawingml/2006/main">
                  <a:graphicData uri="http://schemas.microsoft.com/office/word/2010/wordprocessingShape">
                    <wps:wsp>
                      <wps:cNvCnPr/>
                      <wps:spPr>
                        <a:xfrm>
                          <a:off x="0" y="0"/>
                          <a:ext cx="0" cy="2778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516DF8" id="Straight Connector 3"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4.75pt,1.1pt" to="224.7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" strokecolor="black [3040]"/>
            </w:pict>
          </mc:Fallback>
        </mc:AlternateContent>
      </w:r>
      <w:r w:rsidRPr="0012082A">
        <w:rPr>
          <w:noProof/>
          <w:sz w:val="28"/>
          <w:szCs w:val="28"/>
        </w:rPr>
        <mc:AlternateContent>
          <mc:Choice Requires="wps">
            <w:drawing>
              <wp:anchor distT="45720" distB="45720" distL="114300" distR="114300" simplePos="0" relativeHeight="251679744" behindDoc="0" locked="0" layoutInCell="1" allowOverlap="1" wp14:anchorId="34E59193" wp14:editId="660E77D6">
                <wp:simplePos x="0" y="0"/>
                <wp:positionH relativeFrom="column">
                  <wp:posOffset>-167005</wp:posOffset>
                </wp:positionH>
                <wp:positionV relativeFrom="paragraph">
                  <wp:posOffset>53340</wp:posOffset>
                </wp:positionV>
                <wp:extent cx="890270" cy="2381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38125"/>
                        </a:xfrm>
                        <a:prstGeom prst="rect">
                          <a:avLst/>
                        </a:prstGeom>
                        <a:noFill/>
                        <a:ln w="0">
                          <a:noFill/>
                          <a:miter lim="800000"/>
                          <a:headEnd/>
                          <a:tailEnd/>
                        </a:ln>
                      </wps:spPr>
                      <wps:txbx>
                        <w:txbxContent>
                          <w:p w:rsidR="0012082A" w:rsidRPr="0012082A" w:rsidRDefault="0012082A">
                            <w:pPr>
                              <w:rPr>
                                <w:sz w:val="18"/>
                                <w14:textOutline w14:w="9525" w14:cap="rnd" w14:cmpd="sng" w14:algn="ctr">
                                  <w14:noFill/>
                                  <w14:prstDash w14:val="solid"/>
                                  <w14:bevel/>
                                </w14:textOutline>
                              </w:rPr>
                            </w:pPr>
                            <w:r w:rsidRPr="0012082A">
                              <w:rPr>
                                <w14:textOutline w14:w="9525" w14:cap="rnd" w14:cmpd="sng" w14:algn="ctr">
                                  <w14:noFill/>
                                  <w14:prstDash w14:val="solid"/>
                                  <w14:bevel/>
                                </w14:textOutline>
                              </w:rPr>
                              <w:t xml:space="preserve">Policy </w:t>
                            </w:r>
                            <w:proofErr w:type="gramStart"/>
                            <w:r w:rsidRPr="0012082A">
                              <w:rPr>
                                <w14:textOutline w14:w="9525" w14:cap="rnd" w14:cmpd="sng" w14:algn="ctr">
                                  <w14:noFill/>
                                  <w14:prstDash w14:val="solid"/>
                                  <w14:bevel/>
                                </w14:textOutline>
                              </w:rPr>
                              <w:t xml:space="preserve">No </w:t>
                            </w:r>
                            <w:r w:rsidRPr="0012082A">
                              <w:rPr>
                                <w:sz w:val="18"/>
                                <w14:textOutline w14:w="9525" w14:cap="rnd" w14:cmpd="sng" w14:algn="ctr">
                                  <w14:noFill/>
                                  <w14:prstDash w14:val="solid"/>
                                  <w14:bevel/>
                                </w14:textOutline>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59193" id="Text Box 2" o:spid="_x0000_s1028" type="#_x0000_t202" style="position:absolute;margin-left:-13.15pt;margin-top:4.2pt;width:70.1pt;height:18.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" filled="f" stroked="f" strokeweight="0">
                <v:textbox>
                  <w:txbxContent>
                    <w:p w:rsidR="0012082A" w:rsidRPr="0012082A" w:rsidRDefault="0012082A">
                      <w:pPr>
                        <w:rPr>
                          <w:sz w:val="18"/>
                          <w14:textOutline w14:w="9525" w14:cap="rnd" w14:cmpd="sng" w14:algn="ctr">
                            <w14:noFill/>
                            <w14:prstDash w14:val="solid"/>
                            <w14:bevel/>
                          </w14:textOutline>
                        </w:rPr>
                      </w:pPr>
                      <w:r w:rsidRPr="0012082A">
                        <w:rPr>
                          <w14:textOutline w14:w="9525" w14:cap="rnd" w14:cmpd="sng" w14:algn="ctr">
                            <w14:noFill/>
                            <w14:prstDash w14:val="solid"/>
                            <w14:bevel/>
                          </w14:textOutline>
                        </w:rPr>
                        <w:t xml:space="preserve">Policy </w:t>
                      </w:r>
                      <w:proofErr w:type="gramStart"/>
                      <w:r w:rsidRPr="0012082A">
                        <w:rPr>
                          <w14:textOutline w14:w="9525" w14:cap="rnd" w14:cmpd="sng" w14:algn="ctr">
                            <w14:noFill/>
                            <w14:prstDash w14:val="solid"/>
                            <w14:bevel/>
                          </w14:textOutline>
                        </w:rPr>
                        <w:t xml:space="preserve">No </w:t>
                      </w:r>
                      <w:r w:rsidRPr="0012082A">
                        <w:rPr>
                          <w:sz w:val="18"/>
                          <w14:textOutline w14:w="9525" w14:cap="rnd" w14:cmpd="sng" w14:algn="ctr">
                            <w14:noFill/>
                            <w14:prstDash w14:val="solid"/>
                            <w14:bevel/>
                          </w14:textOutline>
                        </w:rPr>
                        <w:t>:</w:t>
                      </w:r>
                      <w:proofErr w:type="gramEnd"/>
                    </w:p>
                  </w:txbxContent>
                </v:textbox>
                <w10:wrap type="square"/>
              </v:shape>
            </w:pict>
          </mc:Fallback>
        </mc:AlternateContent>
      </w:r>
    </w:p>
    <w:p w:rsidR="00751853" w:rsidRDefault="00B62175">
      <w:pPr>
        <w:spacing w:line="200" w:lineRule="exact"/>
      </w:pPr>
      <w:r>
        <w:t xml:space="preserve">    </w:t>
      </w:r>
      <w:r w:rsidR="001E08CD">
        <w:t xml:space="preserve">   </w:t>
      </w:r>
    </w:p>
    <w:p w:rsidR="00751853" w:rsidRDefault="00751853">
      <w:pPr>
        <w:spacing w:line="200" w:lineRule="exact"/>
      </w:pPr>
    </w:p>
    <w:p w:rsidR="00751853" w:rsidRDefault="00751853">
      <w:pPr>
        <w:spacing w:line="200" w:lineRule="exact"/>
      </w:pPr>
    </w:p>
    <w:p w:rsidR="00751853" w:rsidRDefault="00751853">
      <w:pPr>
        <w:spacing w:line="200" w:lineRule="exact"/>
      </w:pPr>
    </w:p>
    <w:p w:rsidR="007974A0" w:rsidRDefault="007974A0">
      <w:pPr>
        <w:spacing w:line="200" w:lineRule="exact"/>
      </w:pPr>
    </w:p>
    <w:p w:rsidR="001E08CD" w:rsidRDefault="001E08CD" w:rsidP="009F2423">
      <w:pPr>
        <w:spacing w:before="37" w:line="220" w:lineRule="exact"/>
        <w:ind w:left="-270" w:right="-630" w:hanging="90"/>
        <w:jc w:val="both"/>
      </w:pPr>
      <w:r>
        <w:t xml:space="preserve"> </w:t>
      </w:r>
      <w:r w:rsidR="00707312" w:rsidRPr="00082F32">
        <w:t>SURVEYORS: In the event of loss or damage which may result in a claim under this Insura</w:t>
      </w:r>
      <w:r>
        <w:t>nce immediate notice should be        g</w:t>
      </w:r>
      <w:r w:rsidR="00707312" w:rsidRPr="00082F32">
        <w:t>iven at the port or place where the loss or damage is first discovered to:</w:t>
      </w:r>
    </w:p>
    <w:p w:rsidR="002D634B" w:rsidRDefault="002D634B" w:rsidP="001E08CD">
      <w:pPr>
        <w:spacing w:before="37" w:line="220" w:lineRule="exact"/>
        <w:ind w:left="-270" w:right="-630" w:hanging="90"/>
      </w:pPr>
    </w:p>
    <w:p w:rsidR="002D634B" w:rsidRDefault="002D634B" w:rsidP="001E08CD">
      <w:pPr>
        <w:spacing w:before="37" w:line="220" w:lineRule="exact"/>
        <w:ind w:left="-270" w:right="-630" w:hanging="90"/>
      </w:pPr>
    </w:p>
    <w:p w:rsidR="002D634B" w:rsidRDefault="002D634B" w:rsidP="001E08CD">
      <w:pPr>
        <w:spacing w:before="37" w:line="220" w:lineRule="exact"/>
        <w:ind w:left="-270" w:right="-630" w:hanging="90"/>
      </w:pPr>
    </w:p>
    <w:p w:rsidR="00124B7D" w:rsidRDefault="00124B7D" w:rsidP="001E08CD">
      <w:pPr>
        <w:spacing w:before="37" w:line="220" w:lineRule="exact"/>
        <w:ind w:left="-270" w:right="-630" w:hanging="90"/>
      </w:pPr>
    </w:p>
    <w:p w:rsidR="00751853" w:rsidRPr="00082F32" w:rsidRDefault="003D0AC2" w:rsidP="009F2423">
      <w:pPr>
        <w:spacing w:before="37" w:line="220" w:lineRule="exact"/>
        <w:ind w:left="-270" w:right="-630"/>
        <w:jc w:val="both"/>
        <w:sectPr w:rsidR="00751853" w:rsidRPr="00082F32" w:rsidSect="001E08CD">
          <w:pgSz w:w="12240" w:h="15840"/>
          <w:pgMar w:top="1440" w:right="1440" w:bottom="1440" w:left="1440" w:header="720" w:footer="720" w:gutter="0"/>
          <w:cols w:space="720"/>
          <w:docGrid w:linePitch="272"/>
        </w:sectPr>
      </w:pPr>
      <w:r>
        <w:t>I</w:t>
      </w:r>
      <w:r w:rsidR="00707312" w:rsidRPr="00082F32">
        <w:t xml:space="preserve">n order that they may examine the goods at such Port or Place and issue a Survey Report (Survey fee is </w:t>
      </w:r>
      <w:r w:rsidR="00FA4A9F" w:rsidRPr="00082F32">
        <w:t>customarily</w:t>
      </w:r>
      <w:r w:rsidR="00707312" w:rsidRPr="00082F32">
        <w:t xml:space="preserve"> paid by </w:t>
      </w:r>
      <w:r w:rsidR="001E456F" w:rsidRPr="00082F32">
        <w:t xml:space="preserve">the </w:t>
      </w:r>
      <w:r w:rsidR="001E456F">
        <w:t>claimant</w:t>
      </w:r>
      <w:r w:rsidR="00707312" w:rsidRPr="00082F32">
        <w:t xml:space="preserve"> and included in valid claim against Assurers.)</w:t>
      </w:r>
    </w:p>
    <w:p w:rsidR="00751853" w:rsidRPr="00082F32" w:rsidRDefault="00082F32" w:rsidP="0045298C">
      <w:pPr>
        <w:spacing w:before="36"/>
        <w:rPr>
          <w:i/>
        </w:rPr>
        <w:sectPr w:rsidR="00751853" w:rsidRPr="00082F32">
          <w:type w:val="continuous"/>
          <w:pgSz w:w="12240" w:h="15840"/>
          <w:pgMar w:top="1480" w:right="400" w:bottom="280" w:left="960" w:header="720" w:footer="720" w:gutter="0"/>
          <w:cols w:num="2" w:space="720" w:equalWidth="0">
            <w:col w:w="4920" w:space="999"/>
            <w:col w:w="4961"/>
          </w:cols>
        </w:sectPr>
      </w:pPr>
      <w:r w:rsidRPr="00082F32">
        <w:rPr>
          <w:b/>
          <w:i/>
          <w:noProof/>
        </w:rPr>
        <w:lastRenderedPageBreak/>
        <mc:AlternateContent>
          <mc:Choice Requires="wps">
            <w:drawing>
              <wp:anchor distT="0" distB="0" distL="114300" distR="114300" simplePos="0" relativeHeight="251655167" behindDoc="0" locked="0" layoutInCell="1" allowOverlap="1" wp14:anchorId="0B73E925" wp14:editId="78C3E650">
                <wp:simplePos x="0" y="0"/>
                <wp:positionH relativeFrom="column">
                  <wp:posOffset>113731</wp:posOffset>
                </wp:positionH>
                <wp:positionV relativeFrom="paragraph">
                  <wp:posOffset>2881</wp:posOffset>
                </wp:positionV>
                <wp:extent cx="6503228" cy="674996"/>
                <wp:effectExtent l="0" t="0" r="12065" b="11430"/>
                <wp:wrapNone/>
                <wp:docPr id="52" name="Rectangle 52"/>
                <wp:cNvGraphicFramePr/>
                <a:graphic xmlns:a="http://schemas.openxmlformats.org/drawingml/2006/main">
                  <a:graphicData uri="http://schemas.microsoft.com/office/word/2010/wordprocessingShape">
                    <wps:wsp>
                      <wps:cNvSpPr/>
                      <wps:spPr>
                        <a:xfrm>
                          <a:off x="0" y="0"/>
                          <a:ext cx="6503228" cy="674996"/>
                        </a:xfrm>
                        <a:prstGeom prst="rect">
                          <a:avLst/>
                        </a:prstGeom>
                        <a:ln w="6350"/>
                      </wps:spPr>
                      <wps:style>
                        <a:lnRef idx="2">
                          <a:schemeClr val="dk1"/>
                        </a:lnRef>
                        <a:fillRef idx="1">
                          <a:schemeClr val="lt1"/>
                        </a:fillRef>
                        <a:effectRef idx="0">
                          <a:schemeClr val="dk1"/>
                        </a:effectRef>
                        <a:fontRef idx="minor">
                          <a:schemeClr val="dk1"/>
                        </a:fontRef>
                      </wps:style>
                      <wps:txbx>
                        <w:txbxContent>
                          <w:p w:rsidR="00082F32" w:rsidRDefault="00513286" w:rsidP="00082F32">
                            <w:pPr>
                              <w:spacing w:before="36"/>
                            </w:pPr>
                            <w:proofErr w:type="gramStart"/>
                            <w:r>
                              <w:rPr>
                                <w:b/>
                              </w:rPr>
                              <w:t>CLAIM :</w:t>
                            </w:r>
                            <w:proofErr w:type="gramEnd"/>
                            <w:r w:rsidR="00082F32">
                              <w:rPr>
                                <w:b/>
                              </w:rPr>
                              <w:t xml:space="preserve">  </w:t>
                            </w:r>
                            <w:r w:rsidR="00082F32" w:rsidRPr="00AE6748">
                              <w:t>If any payable at / in                          through</w:t>
                            </w:r>
                            <w:r w:rsidR="00082F32" w:rsidRPr="00082F32">
                              <w:t xml:space="preserve"> </w:t>
                            </w:r>
                            <w:r w:rsidR="00082F32">
                              <w:t xml:space="preserve">                </w:t>
                            </w:r>
                          </w:p>
                          <w:p w:rsidR="00082F32" w:rsidRPr="002D634B" w:rsidRDefault="00082F32" w:rsidP="00082F32">
                            <w:pPr>
                              <w:spacing w:line="220" w:lineRule="exact"/>
                              <w:ind w:right="-50"/>
                            </w:pPr>
                            <w:r w:rsidRPr="002D634B">
                              <w:rPr>
                                <w:position w:val="-1"/>
                              </w:rPr>
                              <w:t>IN RUPEES @ EXCHANGE RATE SHOWN ABOVE</w:t>
                            </w:r>
                            <w:r w:rsidRPr="002D634B">
                              <w:t xml:space="preserve">                 </w:t>
                            </w:r>
                          </w:p>
                          <w:p w:rsidR="00082F32" w:rsidRDefault="00082F32" w:rsidP="00082F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3E925" id="Rectangle 52" o:spid="_x0000_s1029" style="position:absolute;margin-left:8.95pt;margin-top:.25pt;width:512.05pt;height:53.15pt;z-index:251655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" fillcolor="white [3201]" strokecolor="black [3200]" strokeweight=".5pt">
                <v:textbox>
                  <w:txbxContent>
                    <w:p w:rsidR="00082F32" w:rsidRDefault="00513286" w:rsidP="00082F32">
                      <w:pPr>
                        <w:spacing w:before="36"/>
                      </w:pPr>
                      <w:proofErr w:type="gramStart"/>
                      <w:r>
                        <w:rPr>
                          <w:b/>
                        </w:rPr>
                        <w:t>CLAI</w:t>
                      </w:r>
                      <w:bookmarkStart w:id="1" w:name="_GoBack"/>
                      <w:bookmarkEnd w:id="1"/>
                      <w:r>
                        <w:rPr>
                          <w:b/>
                        </w:rPr>
                        <w:t>M :</w:t>
                      </w:r>
                      <w:proofErr w:type="gramEnd"/>
                      <w:r w:rsidR="00082F32">
                        <w:rPr>
                          <w:b/>
                        </w:rPr>
                        <w:t xml:space="preserve">  </w:t>
                      </w:r>
                      <w:r w:rsidR="00082F32" w:rsidRPr="00AE6748">
                        <w:t>If any payable at / in                          through</w:t>
                      </w:r>
                      <w:r w:rsidR="00082F32" w:rsidRPr="00082F32">
                        <w:t xml:space="preserve"> </w:t>
                      </w:r>
                      <w:r w:rsidR="00082F32">
                        <w:t xml:space="preserve">                </w:t>
                      </w:r>
                    </w:p>
                    <w:p w:rsidR="00082F32" w:rsidRPr="002D634B" w:rsidRDefault="00082F32" w:rsidP="00082F32">
                      <w:pPr>
                        <w:spacing w:line="220" w:lineRule="exact"/>
                        <w:ind w:right="-50"/>
                      </w:pPr>
                      <w:r w:rsidRPr="002D634B">
                        <w:rPr>
                          <w:position w:val="-1"/>
                        </w:rPr>
                        <w:t>IN RUPEES @ EXCHANGE RATE SHOWN ABOVE</w:t>
                      </w:r>
                      <w:r w:rsidRPr="002D634B">
                        <w:t xml:space="preserve">                 </w:t>
                      </w:r>
                    </w:p>
                    <w:p w:rsidR="00082F32" w:rsidRDefault="00082F32" w:rsidP="00082F32">
                      <w:pPr>
                        <w:jc w:val="center"/>
                      </w:pPr>
                    </w:p>
                  </w:txbxContent>
                </v:textbox>
              </v:rect>
            </w:pict>
          </mc:Fallback>
        </mc:AlternateContent>
      </w:r>
      <w:r w:rsidR="00707312" w:rsidRPr="00082F32">
        <w:rPr>
          <w:i/>
        </w:rPr>
        <w:br w:type="column"/>
      </w:r>
    </w:p>
    <w:p w:rsidR="00751853" w:rsidRDefault="00751853">
      <w:pPr>
        <w:spacing w:before="6" w:line="160" w:lineRule="exact"/>
        <w:rPr>
          <w:sz w:val="17"/>
          <w:szCs w:val="17"/>
        </w:rPr>
      </w:pPr>
    </w:p>
    <w:p w:rsidR="002B519E" w:rsidRDefault="002B519E">
      <w:pPr>
        <w:spacing w:line="220" w:lineRule="exact"/>
        <w:ind w:left="233" w:right="436"/>
        <w:jc w:val="both"/>
        <w:rPr>
          <w:b/>
        </w:rPr>
      </w:pPr>
    </w:p>
    <w:p w:rsidR="002B519E" w:rsidRDefault="002B519E">
      <w:pPr>
        <w:spacing w:line="220" w:lineRule="exact"/>
        <w:ind w:left="233" w:right="436"/>
        <w:jc w:val="both"/>
        <w:rPr>
          <w:b/>
        </w:rPr>
      </w:pPr>
    </w:p>
    <w:p w:rsidR="005D3069" w:rsidRDefault="005D3069">
      <w:pPr>
        <w:spacing w:before="4" w:line="220" w:lineRule="exact"/>
        <w:ind w:left="210" w:right="625"/>
      </w:pPr>
    </w:p>
    <w:p w:rsidR="005F6B00" w:rsidRDefault="00031F90" w:rsidP="009F2423">
      <w:pPr>
        <w:spacing w:before="4" w:line="220" w:lineRule="exact"/>
        <w:ind w:left="210" w:right="625"/>
        <w:jc w:val="both"/>
      </w:pPr>
      <w:r>
        <w:rPr>
          <w:b/>
        </w:rPr>
        <w:t xml:space="preserve">CLAUSES / ENDORSEMENTS: </w:t>
      </w:r>
      <w:r>
        <w:t>Subject to the following printed overleaf/attached: Institute (Cargo) Clauses. “A".</w:t>
      </w:r>
      <w:r w:rsidR="009F2423">
        <w:t xml:space="preserve"> </w:t>
      </w:r>
      <w:r>
        <w:t>Institute Strike Clauses (Cargo), Institute War Clauses (Cargo), Institute Dangerous Drugs Clause, Institute Radio</w:t>
      </w:r>
      <w:r w:rsidR="009F2423">
        <w:t xml:space="preserve"> </w:t>
      </w:r>
      <w:r>
        <w:t>Active Contamination Exclusion Clause.</w:t>
      </w:r>
    </w:p>
    <w:p w:rsidR="00751853" w:rsidRDefault="00707312" w:rsidP="009F2423">
      <w:pPr>
        <w:spacing w:before="4" w:line="220" w:lineRule="exact"/>
        <w:ind w:left="195" w:right="625"/>
        <w:jc w:val="both"/>
      </w:pPr>
      <w:r>
        <w:t xml:space="preserve">Computer </w:t>
      </w:r>
      <w:r w:rsidR="002D634B">
        <w:t>Millennium</w:t>
      </w:r>
      <w:r>
        <w:t xml:space="preserve"> Clause (Cargo), institute Classification Clause 01/ 01/ 2003, Termination of Transit Clause (Terrorism)</w:t>
      </w:r>
      <w:r w:rsidR="001E08CD">
        <w:t xml:space="preserve">  </w:t>
      </w:r>
      <w:r>
        <w:t xml:space="preserve"> </w:t>
      </w:r>
      <w:r w:rsidR="001E08CD">
        <w:t xml:space="preserve">  </w:t>
      </w:r>
      <w:r w:rsidR="009F2423">
        <w:rPr>
          <w:u w:val="single" w:color="000000"/>
        </w:rPr>
        <w:t>this</w:t>
      </w:r>
      <w:r>
        <w:rPr>
          <w:u w:val="single" w:color="000000"/>
        </w:rPr>
        <w:t xml:space="preserve"> insurance is subject to the following exclusion clauses attached to the policy</w:t>
      </w:r>
      <w:r>
        <w:t>.</w:t>
      </w:r>
    </w:p>
    <w:p w:rsidR="00751853" w:rsidRDefault="00707312" w:rsidP="009F2423">
      <w:pPr>
        <w:spacing w:line="220" w:lineRule="exact"/>
        <w:ind w:left="195" w:right="347"/>
        <w:jc w:val="both"/>
      </w:pPr>
      <w:r>
        <w:t>Electronic Date Recognition Clause, Institute Radioactive Contamination, Chemical, Biological, Biochemical and Electromagnetic Weapons exclusion Clause, Sanction Limitation and Exclusion Clause, Political Risks Exclusion Clause, Cyber Attack Exclusion Clause, Industrial, Seepage, Pollution and Contamination Clause</w:t>
      </w:r>
    </w:p>
    <w:p w:rsidR="00751853" w:rsidRDefault="000B3729">
      <w:pPr>
        <w:spacing w:line="200" w:lineRule="exact"/>
      </w:pPr>
      <w:r>
        <w:rPr>
          <w:noProof/>
        </w:rPr>
        <mc:AlternateContent>
          <mc:Choice Requires="wps">
            <w:drawing>
              <wp:anchor distT="0" distB="0" distL="114300" distR="114300" simplePos="0" relativeHeight="251666432" behindDoc="0" locked="0" layoutInCell="1" allowOverlap="1" wp14:anchorId="2E9F3BF7" wp14:editId="2DCC5005">
                <wp:simplePos x="0" y="0"/>
                <wp:positionH relativeFrom="column">
                  <wp:posOffset>137823</wp:posOffset>
                </wp:positionH>
                <wp:positionV relativeFrom="paragraph">
                  <wp:posOffset>93290</wp:posOffset>
                </wp:positionV>
                <wp:extent cx="6535254" cy="39757"/>
                <wp:effectExtent l="0" t="0" r="37465" b="36830"/>
                <wp:wrapNone/>
                <wp:docPr id="55" name="Straight Connector 55"/>
                <wp:cNvGraphicFramePr/>
                <a:graphic xmlns:a="http://schemas.openxmlformats.org/drawingml/2006/main">
                  <a:graphicData uri="http://schemas.microsoft.com/office/word/2010/wordprocessingShape">
                    <wps:wsp>
                      <wps:cNvCnPr/>
                      <wps:spPr>
                        <a:xfrm>
                          <a:off x="0" y="0"/>
                          <a:ext cx="6535254" cy="3975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D8B8D" id="Straight Connector 5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7.35pt" to="525.4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" strokecolor="black [3040]" strokeweight="1pt"/>
            </w:pict>
          </mc:Fallback>
        </mc:AlternateContent>
      </w:r>
    </w:p>
    <w:p w:rsidR="00AE6748" w:rsidRDefault="00707312" w:rsidP="002D634B">
      <w:pPr>
        <w:spacing w:before="36"/>
        <w:ind w:firstLine="210"/>
      </w:pPr>
      <w:r>
        <w:rPr>
          <w:b/>
          <w:sz w:val="18"/>
          <w:szCs w:val="18"/>
        </w:rPr>
        <w:t>WARRANTIES &amp; SPECIAL CONDITIONS:</w:t>
      </w:r>
    </w:p>
    <w:p w:rsidR="00AE6748" w:rsidRDefault="00AE6748">
      <w:pPr>
        <w:spacing w:line="200" w:lineRule="exact"/>
      </w:pPr>
    </w:p>
    <w:p w:rsidR="00AE6748" w:rsidRDefault="00AE6748">
      <w:pPr>
        <w:spacing w:line="200" w:lineRule="exact"/>
      </w:pPr>
    </w:p>
    <w:p w:rsidR="00AE6748" w:rsidRDefault="00AE6748">
      <w:pPr>
        <w:spacing w:line="200" w:lineRule="exact"/>
      </w:pPr>
    </w:p>
    <w:p w:rsidR="00AE6748" w:rsidRDefault="00AE6748">
      <w:pPr>
        <w:spacing w:line="200" w:lineRule="exact"/>
      </w:pPr>
    </w:p>
    <w:p w:rsidR="00751853" w:rsidRDefault="00B60A61">
      <w:pPr>
        <w:spacing w:line="200" w:lineRule="exact"/>
      </w:pPr>
      <w:r>
        <w:rPr>
          <w:noProof/>
        </w:rPr>
        <mc:AlternateContent>
          <mc:Choice Requires="wps">
            <w:drawing>
              <wp:anchor distT="0" distB="0" distL="114300" distR="114300" simplePos="0" relativeHeight="251668480" behindDoc="0" locked="0" layoutInCell="1" allowOverlap="1" wp14:anchorId="7E898022" wp14:editId="7C059D0C">
                <wp:simplePos x="0" y="0"/>
                <wp:positionH relativeFrom="column">
                  <wp:posOffset>117806</wp:posOffset>
                </wp:positionH>
                <wp:positionV relativeFrom="paragraph">
                  <wp:posOffset>89535</wp:posOffset>
                </wp:positionV>
                <wp:extent cx="6535420" cy="0"/>
                <wp:effectExtent l="0" t="0" r="36830" b="19050"/>
                <wp:wrapNone/>
                <wp:docPr id="56" name="Straight Connector 56"/>
                <wp:cNvGraphicFramePr/>
                <a:graphic xmlns:a="http://schemas.openxmlformats.org/drawingml/2006/main">
                  <a:graphicData uri="http://schemas.microsoft.com/office/word/2010/wordprocessingShape">
                    <wps:wsp>
                      <wps:cNvCnPr/>
                      <wps:spPr>
                        <a:xfrm>
                          <a:off x="0" y="0"/>
                          <a:ext cx="65354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9828B8" id="Straight Connector 5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9.3pt,7.05pt" to="523.9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" strokecolor="black [3040]" strokeweight="1pt"/>
            </w:pict>
          </mc:Fallback>
        </mc:AlternateContent>
      </w:r>
    </w:p>
    <w:p w:rsidR="00751853" w:rsidRDefault="00013C87" w:rsidP="00013C87">
      <w:pPr>
        <w:spacing w:before="34"/>
        <w:ind w:firstLine="210"/>
      </w:pPr>
      <w:r>
        <w:rPr>
          <w:b/>
        </w:rPr>
        <w:t>Local Conveyance:</w:t>
      </w:r>
      <w:r>
        <w:rPr>
          <w:b/>
        </w:rPr>
        <w:tab/>
      </w:r>
      <w:r>
        <w:rPr>
          <w:b/>
        </w:rPr>
        <w:tab/>
      </w:r>
      <w:r w:rsidR="00707312">
        <w:t xml:space="preserve">            </w:t>
      </w:r>
      <w:r>
        <w:t xml:space="preserve">                     </w:t>
      </w:r>
      <w:r>
        <w:tab/>
        <w:t xml:space="preserve"> </w:t>
      </w:r>
      <w:r w:rsidR="00707312">
        <w:t>From (interior place of loading)</w:t>
      </w:r>
    </w:p>
    <w:p w:rsidR="00751853" w:rsidRDefault="00707312" w:rsidP="00013C87">
      <w:pPr>
        <w:spacing w:before="2" w:line="258" w:lineRule="auto"/>
        <w:ind w:right="6470" w:firstLine="210"/>
        <w:rPr>
          <w:sz w:val="18"/>
          <w:szCs w:val="18"/>
        </w:rPr>
      </w:pPr>
      <w:r w:rsidRPr="00013C87">
        <w:t xml:space="preserve">Ship or vessel called </w:t>
      </w:r>
      <w:proofErr w:type="gramStart"/>
      <w:r w:rsidRPr="00013C87">
        <w:t>the</w:t>
      </w:r>
      <w:r>
        <w:rPr>
          <w:b/>
        </w:rPr>
        <w:t xml:space="preserve"> </w:t>
      </w:r>
      <w:r w:rsidR="00B70097">
        <w:rPr>
          <w:b/>
          <w:sz w:val="18"/>
          <w:szCs w:val="18"/>
        </w:rPr>
        <w:t>:</w:t>
      </w:r>
      <w:proofErr w:type="gramEnd"/>
      <w:r w:rsidR="00B70097">
        <w:rPr>
          <w:b/>
          <w:sz w:val="18"/>
          <w:szCs w:val="18"/>
        </w:rPr>
        <w:t xml:space="preserve"> </w:t>
      </w:r>
    </w:p>
    <w:p w:rsidR="00751853" w:rsidRPr="00686B2A" w:rsidRDefault="00013C87">
      <w:pPr>
        <w:spacing w:line="200" w:lineRule="exact"/>
        <w:ind w:left="228"/>
      </w:pPr>
      <w:r w:rsidRPr="00686B2A">
        <w:t xml:space="preserve">&amp; </w:t>
      </w:r>
      <w:r w:rsidR="00707312" w:rsidRPr="00686B2A">
        <w:t>or as per institute Classification Clause</w:t>
      </w:r>
      <w:r w:rsidR="00506FB3">
        <w:tab/>
      </w:r>
      <w:r w:rsidR="00506FB3">
        <w:tab/>
      </w:r>
      <w:r w:rsidR="00506FB3">
        <w:tab/>
        <w:t xml:space="preserve">at and from </w:t>
      </w:r>
      <w:r w:rsidR="00506FB3">
        <w:tab/>
      </w:r>
      <w:r w:rsidR="00506FB3">
        <w:tab/>
      </w:r>
      <w:r w:rsidR="00506FB3">
        <w:tab/>
        <w:t>sailing on or about</w:t>
      </w:r>
      <w:bookmarkStart w:id="0" w:name="_GoBack"/>
      <w:bookmarkEnd w:id="0"/>
    </w:p>
    <w:p w:rsidR="00686B2A" w:rsidRDefault="00707312" w:rsidP="002D634B">
      <w:pPr>
        <w:spacing w:before="5"/>
        <w:ind w:left="210"/>
        <w:rPr>
          <w:b/>
        </w:rPr>
      </w:pPr>
      <w:r w:rsidRPr="00686B2A">
        <w:t>Arrived at/</w:t>
      </w:r>
      <w:r w:rsidR="00193FB9" w:rsidRPr="00686B2A">
        <w:t>transshipped</w:t>
      </w:r>
      <w:r w:rsidRPr="00686B2A">
        <w:t xml:space="preserve"> at                      </w:t>
      </w:r>
      <w:r w:rsidRPr="00686B2A">
        <w:rPr>
          <w:spacing w:val="5"/>
        </w:rPr>
        <w:t xml:space="preserve"> </w:t>
      </w:r>
      <w:r w:rsidRPr="00686B2A">
        <w:t>thence to</w:t>
      </w:r>
    </w:p>
    <w:p w:rsidR="00686B2A" w:rsidRDefault="00686B2A">
      <w:pPr>
        <w:spacing w:before="35"/>
        <w:ind w:left="210"/>
        <w:rPr>
          <w:b/>
        </w:rPr>
      </w:pPr>
    </w:p>
    <w:p w:rsidR="00686B2A" w:rsidRDefault="00686B2A">
      <w:pPr>
        <w:spacing w:before="35"/>
        <w:ind w:left="210"/>
        <w:rPr>
          <w:b/>
        </w:rPr>
      </w:pPr>
    </w:p>
    <w:p w:rsidR="00686B2A" w:rsidRDefault="00686B2A">
      <w:pPr>
        <w:spacing w:before="35"/>
        <w:ind w:left="210"/>
        <w:rPr>
          <w:b/>
        </w:rPr>
      </w:pPr>
    </w:p>
    <w:p w:rsidR="00751853" w:rsidRDefault="00074B6E" w:rsidP="008E1498">
      <w:pPr>
        <w:spacing w:before="35"/>
        <w:ind w:left="210"/>
        <w:rPr>
          <w:b/>
        </w:rPr>
      </w:pPr>
      <w:r>
        <w:rPr>
          <w:noProof/>
        </w:rPr>
        <mc:AlternateContent>
          <mc:Choice Requires="wps">
            <w:drawing>
              <wp:anchor distT="0" distB="0" distL="114300" distR="114300" simplePos="0" relativeHeight="251671552" behindDoc="0" locked="0" layoutInCell="1" allowOverlap="1" wp14:anchorId="729DC4A0" wp14:editId="298D2124">
                <wp:simplePos x="0" y="0"/>
                <wp:positionH relativeFrom="column">
                  <wp:posOffset>138430</wp:posOffset>
                </wp:positionH>
                <wp:positionV relativeFrom="paragraph">
                  <wp:posOffset>18084</wp:posOffset>
                </wp:positionV>
                <wp:extent cx="6535420" cy="0"/>
                <wp:effectExtent l="0" t="0" r="36830" b="19050"/>
                <wp:wrapNone/>
                <wp:docPr id="58" name="Straight Connector 58"/>
                <wp:cNvGraphicFramePr/>
                <a:graphic xmlns:a="http://schemas.openxmlformats.org/drawingml/2006/main">
                  <a:graphicData uri="http://schemas.microsoft.com/office/word/2010/wordprocessingShape">
                    <wps:wsp>
                      <wps:cNvCnPr/>
                      <wps:spPr>
                        <a:xfrm>
                          <a:off x="0" y="0"/>
                          <a:ext cx="65354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D27CF8" id="Straight Connector 5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0.9pt,1.4pt" to="52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" strokecolor="black [3040]" strokeweight="1pt"/>
            </w:pict>
          </mc:Fallback>
        </mc:AlternateContent>
      </w:r>
      <w:r w:rsidR="00707312">
        <w:rPr>
          <w:b/>
        </w:rPr>
        <w:t>Goods and Merchandise:</w:t>
      </w:r>
    </w:p>
    <w:p w:rsidR="008E1498" w:rsidRDefault="008E1498" w:rsidP="008E1498">
      <w:pPr>
        <w:spacing w:before="35"/>
        <w:ind w:left="210"/>
        <w:rPr>
          <w:b/>
        </w:rPr>
      </w:pPr>
    </w:p>
    <w:p w:rsidR="008E1498" w:rsidRDefault="008E1498" w:rsidP="008E1498">
      <w:pPr>
        <w:spacing w:before="35"/>
        <w:ind w:left="210"/>
        <w:rPr>
          <w:b/>
        </w:rPr>
      </w:pPr>
    </w:p>
    <w:p w:rsidR="008E1498" w:rsidRDefault="00707312" w:rsidP="008E1498">
      <w:pPr>
        <w:spacing w:before="35"/>
        <w:ind w:left="210"/>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p>
    <w:p w:rsidR="008E1498" w:rsidRDefault="008E1498" w:rsidP="008E1498">
      <w:pPr>
        <w:spacing w:before="35"/>
        <w:ind w:left="210"/>
      </w:pPr>
    </w:p>
    <w:p w:rsidR="00751853" w:rsidRDefault="00707312" w:rsidP="0032319E">
      <w:pPr>
        <w:spacing w:line="220" w:lineRule="exact"/>
        <w:ind w:left="210"/>
        <w:rPr>
          <w:sz w:val="19"/>
          <w:szCs w:val="19"/>
        </w:rPr>
      </w:pPr>
      <w:r>
        <w:rPr>
          <w:b/>
          <w:position w:val="-1"/>
        </w:rPr>
        <w:t xml:space="preserve">Premium LKR: </w:t>
      </w:r>
    </w:p>
    <w:p w:rsidR="00751853" w:rsidRDefault="00FB6D67">
      <w:pPr>
        <w:spacing w:before="34"/>
        <w:ind w:left="210" w:right="6296"/>
        <w:jc w:val="both"/>
      </w:pPr>
      <w:r>
        <w:rPr>
          <w:noProof/>
        </w:rPr>
        <mc:AlternateContent>
          <mc:Choice Requires="wps">
            <w:drawing>
              <wp:anchor distT="0" distB="0" distL="114300" distR="114300" simplePos="0" relativeHeight="251675648" behindDoc="0" locked="0" layoutInCell="1" allowOverlap="1" wp14:anchorId="0F2BA2E3" wp14:editId="1814A307">
                <wp:simplePos x="0" y="0"/>
                <wp:positionH relativeFrom="column">
                  <wp:posOffset>115819</wp:posOffset>
                </wp:positionH>
                <wp:positionV relativeFrom="paragraph">
                  <wp:posOffset>236772</wp:posOffset>
                </wp:positionV>
                <wp:extent cx="6535420" cy="0"/>
                <wp:effectExtent l="0" t="0" r="36830" b="19050"/>
                <wp:wrapNone/>
                <wp:docPr id="60" name="Straight Connector 60"/>
                <wp:cNvGraphicFramePr/>
                <a:graphic xmlns:a="http://schemas.openxmlformats.org/drawingml/2006/main">
                  <a:graphicData uri="http://schemas.microsoft.com/office/word/2010/wordprocessingShape">
                    <wps:wsp>
                      <wps:cNvCnPr/>
                      <wps:spPr>
                        <a:xfrm>
                          <a:off x="0" y="0"/>
                          <a:ext cx="65354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0DE630" id="Straight Connector 6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1pt,18.65pt" to="523.7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" strokecolor="black [3040]" strokeweight="1pt"/>
            </w:pict>
          </mc:Fallback>
        </mc:AlternateContent>
      </w:r>
      <w:r w:rsidR="00707312">
        <w:rPr>
          <w:b/>
        </w:rPr>
        <w:t xml:space="preserve">Marks &amp; Numbers as per invoice </w:t>
      </w:r>
      <w:r w:rsidR="008E1498">
        <w:rPr>
          <w:b/>
        </w:rPr>
        <w:t>No:</w:t>
      </w:r>
      <w:r w:rsidR="00707312">
        <w:rPr>
          <w:b/>
        </w:rPr>
        <w:t xml:space="preserve">                                                                               </w:t>
      </w:r>
    </w:p>
    <w:p w:rsidR="00751853" w:rsidRDefault="008E1498" w:rsidP="008E1498">
      <w:pPr>
        <w:spacing w:before="34"/>
        <w:ind w:left="210" w:right="350"/>
        <w:jc w:val="both"/>
        <w:rPr>
          <w:sz w:val="16"/>
          <w:szCs w:val="16"/>
        </w:rPr>
      </w:pPr>
      <w:r>
        <w:rPr>
          <w:noProof/>
        </w:rPr>
        <w:lastRenderedPageBreak/>
        <mc:AlternateContent>
          <mc:Choice Requires="wps">
            <w:drawing>
              <wp:anchor distT="0" distB="0" distL="114300" distR="114300" simplePos="0" relativeHeight="251673600" behindDoc="0" locked="0" layoutInCell="1" allowOverlap="1" wp14:anchorId="2BC2B6A6" wp14:editId="67E5C9FB">
                <wp:simplePos x="0" y="0"/>
                <wp:positionH relativeFrom="column">
                  <wp:posOffset>115570</wp:posOffset>
                </wp:positionH>
                <wp:positionV relativeFrom="paragraph">
                  <wp:posOffset>-65212</wp:posOffset>
                </wp:positionV>
                <wp:extent cx="6535420" cy="0"/>
                <wp:effectExtent l="0" t="0" r="36830" b="19050"/>
                <wp:wrapNone/>
                <wp:docPr id="59" name="Straight Connector 59"/>
                <wp:cNvGraphicFramePr/>
                <a:graphic xmlns:a="http://schemas.openxmlformats.org/drawingml/2006/main">
                  <a:graphicData uri="http://schemas.microsoft.com/office/word/2010/wordprocessingShape">
                    <wps:wsp>
                      <wps:cNvCnPr/>
                      <wps:spPr>
                        <a:xfrm>
                          <a:off x="0" y="0"/>
                          <a:ext cx="65354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457FD5" id="Straight Connector 5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9.1pt,-5.15pt" to="523.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" strokecolor="black [3040]" strokeweight="1pt"/>
            </w:pict>
          </mc:Fallback>
        </mc:AlternateContent>
      </w:r>
      <w:r w:rsidR="00707312">
        <w:rPr>
          <w:sz w:val="16"/>
          <w:szCs w:val="16"/>
        </w:rPr>
        <w:t>IN CASE OF LOSS OR DAMAGE, PLEASE REFER TO THE ‘IMPORTANT’ – CLAIMS PROCEDURE PRINTED OVERLEAF.</w:t>
      </w:r>
    </w:p>
    <w:p w:rsidR="00C9626A" w:rsidRDefault="00707312" w:rsidP="001E456F">
      <w:pPr>
        <w:spacing w:before="1" w:line="180" w:lineRule="exact"/>
        <w:ind w:left="210" w:right="472"/>
        <w:jc w:val="both"/>
        <w:rPr>
          <w:sz w:val="16"/>
          <w:szCs w:val="16"/>
        </w:rPr>
      </w:pPr>
      <w:r>
        <w:rPr>
          <w:sz w:val="16"/>
          <w:szCs w:val="16"/>
        </w:rPr>
        <w:t>Notwithstanding</w:t>
      </w:r>
      <w:r>
        <w:rPr>
          <w:spacing w:val="-2"/>
          <w:sz w:val="16"/>
          <w:szCs w:val="16"/>
        </w:rPr>
        <w:t xml:space="preserve"> </w:t>
      </w:r>
      <w:r>
        <w:rPr>
          <w:sz w:val="16"/>
          <w:szCs w:val="16"/>
        </w:rPr>
        <w:t>anything</w:t>
      </w:r>
      <w:r>
        <w:rPr>
          <w:spacing w:val="-2"/>
          <w:sz w:val="16"/>
          <w:szCs w:val="16"/>
        </w:rPr>
        <w:t xml:space="preserve"> </w:t>
      </w:r>
      <w:r>
        <w:rPr>
          <w:sz w:val="16"/>
          <w:szCs w:val="16"/>
        </w:rPr>
        <w:t>contained</w:t>
      </w:r>
      <w:r>
        <w:rPr>
          <w:spacing w:val="-2"/>
          <w:sz w:val="16"/>
          <w:szCs w:val="16"/>
        </w:rPr>
        <w:t xml:space="preserve"> </w:t>
      </w:r>
      <w:r>
        <w:rPr>
          <w:sz w:val="16"/>
          <w:szCs w:val="16"/>
        </w:rPr>
        <w:t>herein</w:t>
      </w:r>
      <w:r>
        <w:rPr>
          <w:spacing w:val="-2"/>
          <w:sz w:val="16"/>
          <w:szCs w:val="16"/>
        </w:rPr>
        <w:t xml:space="preserve"> </w:t>
      </w:r>
      <w:r>
        <w:rPr>
          <w:sz w:val="16"/>
          <w:szCs w:val="16"/>
        </w:rPr>
        <w:t>or</w:t>
      </w:r>
      <w:r>
        <w:rPr>
          <w:spacing w:val="-2"/>
          <w:sz w:val="16"/>
          <w:szCs w:val="16"/>
        </w:rPr>
        <w:t xml:space="preserve"> </w:t>
      </w:r>
      <w:r>
        <w:rPr>
          <w:sz w:val="16"/>
          <w:szCs w:val="16"/>
        </w:rPr>
        <w:t>attached</w:t>
      </w:r>
      <w:r>
        <w:rPr>
          <w:spacing w:val="-2"/>
          <w:sz w:val="16"/>
          <w:szCs w:val="16"/>
        </w:rPr>
        <w:t xml:space="preserve"> </w:t>
      </w:r>
      <w:r>
        <w:rPr>
          <w:sz w:val="16"/>
          <w:szCs w:val="16"/>
        </w:rPr>
        <w:t>hereto</w:t>
      </w:r>
      <w:r>
        <w:rPr>
          <w:spacing w:val="-2"/>
          <w:sz w:val="16"/>
          <w:szCs w:val="16"/>
        </w:rPr>
        <w:t xml:space="preserve"> </w:t>
      </w:r>
      <w:r>
        <w:rPr>
          <w:sz w:val="16"/>
          <w:szCs w:val="16"/>
        </w:rPr>
        <w:t>to</w:t>
      </w:r>
      <w:r>
        <w:rPr>
          <w:spacing w:val="-2"/>
          <w:sz w:val="16"/>
          <w:szCs w:val="16"/>
        </w:rPr>
        <w:t xml:space="preserve"> </w:t>
      </w:r>
      <w:r>
        <w:rPr>
          <w:sz w:val="16"/>
          <w:szCs w:val="16"/>
        </w:rPr>
        <w:t>the</w:t>
      </w:r>
      <w:r>
        <w:rPr>
          <w:spacing w:val="-2"/>
          <w:sz w:val="16"/>
          <w:szCs w:val="16"/>
        </w:rPr>
        <w:t xml:space="preserve"> </w:t>
      </w:r>
      <w:r>
        <w:rPr>
          <w:sz w:val="16"/>
          <w:szCs w:val="16"/>
        </w:rPr>
        <w:t>contrary,</w:t>
      </w:r>
      <w:r>
        <w:rPr>
          <w:spacing w:val="-2"/>
          <w:sz w:val="16"/>
          <w:szCs w:val="16"/>
        </w:rPr>
        <w:t xml:space="preserve"> </w:t>
      </w:r>
      <w:r>
        <w:rPr>
          <w:sz w:val="16"/>
          <w:szCs w:val="16"/>
        </w:rPr>
        <w:t>this</w:t>
      </w:r>
      <w:r>
        <w:rPr>
          <w:spacing w:val="-2"/>
          <w:sz w:val="16"/>
          <w:szCs w:val="16"/>
        </w:rPr>
        <w:t xml:space="preserve"> </w:t>
      </w:r>
      <w:r>
        <w:rPr>
          <w:sz w:val="16"/>
          <w:szCs w:val="16"/>
        </w:rPr>
        <w:t>insurance</w:t>
      </w:r>
      <w:r>
        <w:rPr>
          <w:spacing w:val="-2"/>
          <w:sz w:val="16"/>
          <w:szCs w:val="16"/>
        </w:rPr>
        <w:t xml:space="preserve"> </w:t>
      </w:r>
      <w:r>
        <w:rPr>
          <w:sz w:val="16"/>
          <w:szCs w:val="16"/>
        </w:rPr>
        <w:t>is</w:t>
      </w:r>
      <w:r>
        <w:rPr>
          <w:spacing w:val="-2"/>
          <w:sz w:val="16"/>
          <w:szCs w:val="16"/>
        </w:rPr>
        <w:t xml:space="preserve"> </w:t>
      </w:r>
      <w:r>
        <w:rPr>
          <w:sz w:val="16"/>
          <w:szCs w:val="16"/>
        </w:rPr>
        <w:t>understood</w:t>
      </w:r>
      <w:r>
        <w:rPr>
          <w:spacing w:val="-2"/>
          <w:sz w:val="16"/>
          <w:szCs w:val="16"/>
        </w:rPr>
        <w:t xml:space="preserve"> </w:t>
      </w:r>
      <w:r>
        <w:rPr>
          <w:sz w:val="16"/>
          <w:szCs w:val="16"/>
        </w:rPr>
        <w:t>and</w:t>
      </w:r>
      <w:r>
        <w:rPr>
          <w:spacing w:val="-2"/>
          <w:sz w:val="16"/>
          <w:szCs w:val="16"/>
        </w:rPr>
        <w:t xml:space="preserve"> </w:t>
      </w:r>
      <w:r>
        <w:rPr>
          <w:sz w:val="16"/>
          <w:szCs w:val="16"/>
        </w:rPr>
        <w:t>agreed</w:t>
      </w:r>
      <w:r>
        <w:rPr>
          <w:spacing w:val="-2"/>
          <w:sz w:val="16"/>
          <w:szCs w:val="16"/>
        </w:rPr>
        <w:t xml:space="preserve"> </w:t>
      </w:r>
      <w:r>
        <w:rPr>
          <w:sz w:val="16"/>
          <w:szCs w:val="16"/>
        </w:rPr>
        <w:t>to</w:t>
      </w:r>
      <w:r>
        <w:rPr>
          <w:spacing w:val="-2"/>
          <w:sz w:val="16"/>
          <w:szCs w:val="16"/>
        </w:rPr>
        <w:t xml:space="preserve"> </w:t>
      </w:r>
      <w:r>
        <w:rPr>
          <w:sz w:val="16"/>
          <w:szCs w:val="16"/>
        </w:rPr>
        <w:t>be</w:t>
      </w:r>
      <w:r>
        <w:rPr>
          <w:spacing w:val="-2"/>
          <w:sz w:val="16"/>
          <w:szCs w:val="16"/>
        </w:rPr>
        <w:t xml:space="preserve"> </w:t>
      </w:r>
      <w:r>
        <w:rPr>
          <w:sz w:val="16"/>
          <w:szCs w:val="16"/>
        </w:rPr>
        <w:t>subject</w:t>
      </w:r>
      <w:r>
        <w:rPr>
          <w:spacing w:val="-2"/>
          <w:sz w:val="16"/>
          <w:szCs w:val="16"/>
        </w:rPr>
        <w:t xml:space="preserve"> </w:t>
      </w:r>
      <w:r>
        <w:rPr>
          <w:sz w:val="16"/>
          <w:szCs w:val="16"/>
        </w:rPr>
        <w:t>to</w:t>
      </w:r>
      <w:r>
        <w:rPr>
          <w:spacing w:val="-2"/>
          <w:sz w:val="16"/>
          <w:szCs w:val="16"/>
        </w:rPr>
        <w:t xml:space="preserve"> </w:t>
      </w:r>
      <w:r>
        <w:rPr>
          <w:sz w:val="16"/>
          <w:szCs w:val="16"/>
        </w:rPr>
        <w:t>English</w:t>
      </w:r>
      <w:r>
        <w:rPr>
          <w:spacing w:val="-2"/>
          <w:sz w:val="16"/>
          <w:szCs w:val="16"/>
        </w:rPr>
        <w:t xml:space="preserve"> </w:t>
      </w:r>
      <w:r>
        <w:rPr>
          <w:sz w:val="16"/>
          <w:szCs w:val="16"/>
        </w:rPr>
        <w:t>Law</w:t>
      </w:r>
      <w:r>
        <w:rPr>
          <w:spacing w:val="-2"/>
          <w:sz w:val="16"/>
          <w:szCs w:val="16"/>
        </w:rPr>
        <w:t xml:space="preserve"> </w:t>
      </w:r>
      <w:r>
        <w:rPr>
          <w:sz w:val="16"/>
          <w:szCs w:val="16"/>
        </w:rPr>
        <w:t>and</w:t>
      </w:r>
      <w:r>
        <w:rPr>
          <w:spacing w:val="-2"/>
          <w:sz w:val="16"/>
          <w:szCs w:val="16"/>
        </w:rPr>
        <w:t xml:space="preserve"> </w:t>
      </w:r>
      <w:r>
        <w:rPr>
          <w:sz w:val="16"/>
          <w:szCs w:val="16"/>
        </w:rPr>
        <w:t>Practice only as to liability for and settlement of any and all claims. THE HNB ASSURANCE PLC hereby agrees, in consideration of the payment to it by or on behalf of</w:t>
      </w:r>
      <w:r>
        <w:rPr>
          <w:spacing w:val="-5"/>
          <w:sz w:val="16"/>
          <w:szCs w:val="16"/>
        </w:rPr>
        <w:t xml:space="preserve"> </w:t>
      </w:r>
      <w:r>
        <w:rPr>
          <w:sz w:val="16"/>
          <w:szCs w:val="16"/>
        </w:rPr>
        <w:t>the</w:t>
      </w:r>
      <w:r>
        <w:rPr>
          <w:spacing w:val="-5"/>
          <w:sz w:val="16"/>
          <w:szCs w:val="16"/>
        </w:rPr>
        <w:t xml:space="preserve"> </w:t>
      </w:r>
      <w:r>
        <w:rPr>
          <w:sz w:val="16"/>
          <w:szCs w:val="16"/>
        </w:rPr>
        <w:t>assured</w:t>
      </w:r>
      <w:r>
        <w:rPr>
          <w:spacing w:val="-5"/>
          <w:sz w:val="16"/>
          <w:szCs w:val="16"/>
        </w:rPr>
        <w:t xml:space="preserve"> </w:t>
      </w:r>
      <w:r>
        <w:rPr>
          <w:sz w:val="16"/>
          <w:szCs w:val="16"/>
        </w:rPr>
        <w:t>of</w:t>
      </w:r>
      <w:r>
        <w:rPr>
          <w:spacing w:val="-5"/>
          <w:sz w:val="16"/>
          <w:szCs w:val="16"/>
        </w:rPr>
        <w:t xml:space="preserve"> </w:t>
      </w:r>
      <w:r>
        <w:rPr>
          <w:sz w:val="16"/>
          <w:szCs w:val="16"/>
        </w:rPr>
        <w:t>the</w:t>
      </w:r>
      <w:r>
        <w:rPr>
          <w:spacing w:val="-5"/>
          <w:sz w:val="16"/>
          <w:szCs w:val="16"/>
        </w:rPr>
        <w:t xml:space="preserve"> </w:t>
      </w:r>
      <w:r>
        <w:rPr>
          <w:sz w:val="16"/>
          <w:szCs w:val="16"/>
        </w:rPr>
        <w:t>premium</w:t>
      </w:r>
      <w:r>
        <w:rPr>
          <w:spacing w:val="-5"/>
          <w:sz w:val="16"/>
          <w:szCs w:val="16"/>
        </w:rPr>
        <w:t xml:space="preserve"> </w:t>
      </w:r>
      <w:r>
        <w:rPr>
          <w:sz w:val="16"/>
          <w:szCs w:val="16"/>
        </w:rPr>
        <w:t>as</w:t>
      </w:r>
      <w:r>
        <w:rPr>
          <w:spacing w:val="-5"/>
          <w:sz w:val="16"/>
          <w:szCs w:val="16"/>
        </w:rPr>
        <w:t xml:space="preserve"> </w:t>
      </w:r>
      <w:r>
        <w:rPr>
          <w:sz w:val="16"/>
          <w:szCs w:val="16"/>
        </w:rPr>
        <w:t>agreed</w:t>
      </w:r>
      <w:r>
        <w:rPr>
          <w:spacing w:val="-5"/>
          <w:sz w:val="16"/>
          <w:szCs w:val="16"/>
        </w:rPr>
        <w:t xml:space="preserve"> </w:t>
      </w:r>
      <w:r>
        <w:rPr>
          <w:sz w:val="16"/>
          <w:szCs w:val="16"/>
        </w:rPr>
        <w:t>/</w:t>
      </w:r>
      <w:r>
        <w:rPr>
          <w:spacing w:val="-5"/>
          <w:sz w:val="16"/>
          <w:szCs w:val="16"/>
        </w:rPr>
        <w:t xml:space="preserve"> </w:t>
      </w:r>
      <w:r>
        <w:rPr>
          <w:sz w:val="16"/>
          <w:szCs w:val="16"/>
        </w:rPr>
        <w:t>arranged</w:t>
      </w:r>
      <w:r>
        <w:rPr>
          <w:spacing w:val="-5"/>
          <w:sz w:val="16"/>
          <w:szCs w:val="16"/>
        </w:rPr>
        <w:t xml:space="preserve"> </w:t>
      </w:r>
      <w:r>
        <w:rPr>
          <w:sz w:val="16"/>
          <w:szCs w:val="16"/>
        </w:rPr>
        <w:t>to</w:t>
      </w:r>
      <w:r>
        <w:rPr>
          <w:spacing w:val="-5"/>
          <w:sz w:val="16"/>
          <w:szCs w:val="16"/>
        </w:rPr>
        <w:t xml:space="preserve"> </w:t>
      </w:r>
      <w:r>
        <w:rPr>
          <w:sz w:val="16"/>
          <w:szCs w:val="16"/>
        </w:rPr>
        <w:t>insure</w:t>
      </w:r>
      <w:r>
        <w:rPr>
          <w:spacing w:val="-5"/>
          <w:sz w:val="16"/>
          <w:szCs w:val="16"/>
        </w:rPr>
        <w:t xml:space="preserve"> </w:t>
      </w:r>
      <w:r>
        <w:rPr>
          <w:sz w:val="16"/>
          <w:szCs w:val="16"/>
        </w:rPr>
        <w:t>against</w:t>
      </w:r>
      <w:r>
        <w:rPr>
          <w:spacing w:val="-5"/>
          <w:sz w:val="16"/>
          <w:szCs w:val="16"/>
        </w:rPr>
        <w:t xml:space="preserve"> </w:t>
      </w:r>
      <w:r>
        <w:rPr>
          <w:sz w:val="16"/>
          <w:szCs w:val="16"/>
        </w:rPr>
        <w:t>loss,</w:t>
      </w:r>
      <w:r>
        <w:rPr>
          <w:spacing w:val="-5"/>
          <w:sz w:val="16"/>
          <w:szCs w:val="16"/>
        </w:rPr>
        <w:t xml:space="preserve"> </w:t>
      </w:r>
      <w:r>
        <w:rPr>
          <w:sz w:val="16"/>
          <w:szCs w:val="16"/>
        </w:rPr>
        <w:t>damage,</w:t>
      </w:r>
      <w:r>
        <w:rPr>
          <w:spacing w:val="-5"/>
          <w:sz w:val="16"/>
          <w:szCs w:val="16"/>
        </w:rPr>
        <w:t xml:space="preserve"> </w:t>
      </w:r>
      <w:r>
        <w:rPr>
          <w:sz w:val="16"/>
          <w:szCs w:val="16"/>
        </w:rPr>
        <w:t>liability</w:t>
      </w:r>
      <w:r>
        <w:rPr>
          <w:spacing w:val="-5"/>
          <w:sz w:val="16"/>
          <w:szCs w:val="16"/>
        </w:rPr>
        <w:t xml:space="preserve"> </w:t>
      </w:r>
      <w:r>
        <w:rPr>
          <w:sz w:val="16"/>
          <w:szCs w:val="16"/>
        </w:rPr>
        <w:t>or</w:t>
      </w:r>
      <w:r>
        <w:rPr>
          <w:spacing w:val="-5"/>
          <w:sz w:val="16"/>
          <w:szCs w:val="16"/>
        </w:rPr>
        <w:t xml:space="preserve"> </w:t>
      </w:r>
      <w:r>
        <w:rPr>
          <w:sz w:val="16"/>
          <w:szCs w:val="16"/>
        </w:rPr>
        <w:t>expense</w:t>
      </w:r>
      <w:r>
        <w:rPr>
          <w:spacing w:val="-5"/>
          <w:sz w:val="16"/>
          <w:szCs w:val="16"/>
        </w:rPr>
        <w:t xml:space="preserve"> </w:t>
      </w:r>
      <w:r>
        <w:rPr>
          <w:sz w:val="16"/>
          <w:szCs w:val="16"/>
        </w:rPr>
        <w:t>to</w:t>
      </w:r>
      <w:r>
        <w:rPr>
          <w:spacing w:val="-5"/>
          <w:sz w:val="16"/>
          <w:szCs w:val="16"/>
        </w:rPr>
        <w:t xml:space="preserve"> </w:t>
      </w:r>
      <w:r>
        <w:rPr>
          <w:sz w:val="16"/>
          <w:szCs w:val="16"/>
        </w:rPr>
        <w:t>the</w:t>
      </w:r>
      <w:r>
        <w:rPr>
          <w:spacing w:val="-5"/>
          <w:sz w:val="16"/>
          <w:szCs w:val="16"/>
        </w:rPr>
        <w:t xml:space="preserve"> </w:t>
      </w:r>
      <w:r>
        <w:rPr>
          <w:sz w:val="16"/>
          <w:szCs w:val="16"/>
        </w:rPr>
        <w:t>extent</w:t>
      </w:r>
      <w:r>
        <w:rPr>
          <w:spacing w:val="-5"/>
          <w:sz w:val="16"/>
          <w:szCs w:val="16"/>
        </w:rPr>
        <w:t xml:space="preserve"> </w:t>
      </w:r>
      <w:r>
        <w:rPr>
          <w:sz w:val="16"/>
          <w:szCs w:val="16"/>
        </w:rPr>
        <w:t>and</w:t>
      </w:r>
      <w:r>
        <w:rPr>
          <w:spacing w:val="-5"/>
          <w:sz w:val="16"/>
          <w:szCs w:val="16"/>
        </w:rPr>
        <w:t xml:space="preserve"> </w:t>
      </w:r>
      <w:r>
        <w:rPr>
          <w:sz w:val="16"/>
          <w:szCs w:val="16"/>
        </w:rPr>
        <w:t>in</w:t>
      </w:r>
      <w:r>
        <w:rPr>
          <w:spacing w:val="-5"/>
          <w:sz w:val="16"/>
          <w:szCs w:val="16"/>
        </w:rPr>
        <w:t xml:space="preserve"> </w:t>
      </w:r>
      <w:r>
        <w:rPr>
          <w:sz w:val="16"/>
          <w:szCs w:val="16"/>
        </w:rPr>
        <w:t>the</w:t>
      </w:r>
      <w:r>
        <w:rPr>
          <w:spacing w:val="-5"/>
          <w:sz w:val="16"/>
          <w:szCs w:val="16"/>
        </w:rPr>
        <w:t xml:space="preserve"> </w:t>
      </w:r>
      <w:r>
        <w:rPr>
          <w:sz w:val="16"/>
          <w:szCs w:val="16"/>
        </w:rPr>
        <w:t>manner</w:t>
      </w:r>
      <w:r>
        <w:rPr>
          <w:spacing w:val="-5"/>
          <w:sz w:val="16"/>
          <w:szCs w:val="16"/>
        </w:rPr>
        <w:t xml:space="preserve"> </w:t>
      </w:r>
      <w:r>
        <w:rPr>
          <w:sz w:val="16"/>
          <w:szCs w:val="16"/>
        </w:rPr>
        <w:t>herein</w:t>
      </w:r>
      <w:r>
        <w:rPr>
          <w:spacing w:val="-5"/>
          <w:sz w:val="16"/>
          <w:szCs w:val="16"/>
        </w:rPr>
        <w:t xml:space="preserve"> </w:t>
      </w:r>
      <w:r>
        <w:rPr>
          <w:sz w:val="16"/>
          <w:szCs w:val="16"/>
        </w:rPr>
        <w:t>provided.</w:t>
      </w:r>
      <w:r>
        <w:rPr>
          <w:spacing w:val="-5"/>
          <w:sz w:val="16"/>
          <w:szCs w:val="16"/>
        </w:rPr>
        <w:t xml:space="preserve"> </w:t>
      </w:r>
      <w:r>
        <w:rPr>
          <w:sz w:val="16"/>
          <w:szCs w:val="16"/>
        </w:rPr>
        <w:t>In</w:t>
      </w:r>
      <w:r>
        <w:rPr>
          <w:spacing w:val="-5"/>
          <w:sz w:val="16"/>
          <w:szCs w:val="16"/>
        </w:rPr>
        <w:t xml:space="preserve"> </w:t>
      </w:r>
      <w:r>
        <w:rPr>
          <w:sz w:val="16"/>
          <w:szCs w:val="16"/>
        </w:rPr>
        <w:t xml:space="preserve">witness whereof the undersigned acting on behalf of and under the authority of the said Company has hereunto set his hand in Colombo this day of  </w:t>
      </w:r>
    </w:p>
    <w:p w:rsidR="00C94AA2" w:rsidRDefault="00C94AA2" w:rsidP="001E456F">
      <w:pPr>
        <w:spacing w:before="1" w:line="180" w:lineRule="exact"/>
        <w:ind w:left="210" w:right="472"/>
        <w:jc w:val="both"/>
        <w:rPr>
          <w:sz w:val="16"/>
          <w:szCs w:val="16"/>
        </w:rPr>
      </w:pPr>
    </w:p>
    <w:p w:rsidR="00751853" w:rsidRDefault="002D634B" w:rsidP="002D634B">
      <w:pPr>
        <w:spacing w:line="220" w:lineRule="exact"/>
        <w:ind w:right="1326" w:firstLine="210"/>
        <w:jc w:val="right"/>
      </w:pPr>
      <w:r>
        <w:t xml:space="preserve">     </w:t>
      </w:r>
      <w:r w:rsidR="00707312">
        <w:t>HNB ASSUARANCE PLC</w:t>
      </w:r>
      <w:r>
        <w:t xml:space="preserve">  </w:t>
      </w:r>
    </w:p>
    <w:p w:rsidR="00751853" w:rsidRDefault="00751853">
      <w:pPr>
        <w:spacing w:before="12" w:line="220" w:lineRule="exact"/>
        <w:rPr>
          <w:sz w:val="22"/>
          <w:szCs w:val="22"/>
        </w:rPr>
      </w:pPr>
    </w:p>
    <w:p w:rsidR="00751853" w:rsidRDefault="00707312">
      <w:pPr>
        <w:spacing w:line="220" w:lineRule="exact"/>
        <w:ind w:left="7332" w:right="1031"/>
        <w:sectPr w:rsidR="00751853">
          <w:type w:val="continuous"/>
          <w:pgSz w:w="12240" w:h="15840"/>
          <w:pgMar w:top="1480" w:right="400" w:bottom="280" w:left="960" w:header="720" w:footer="720" w:gutter="0"/>
          <w:cols w:space="720"/>
        </w:sectPr>
      </w:pPr>
      <w:r>
        <w:t>……………………………</w:t>
      </w:r>
      <w:r w:rsidR="00C9626A">
        <w:t>….</w:t>
      </w:r>
      <w:r>
        <w:t xml:space="preserve"> AUTHORISED SIGNATORY</w:t>
      </w:r>
    </w:p>
    <w:p w:rsidR="00751853" w:rsidRDefault="00751853">
      <w:pPr>
        <w:spacing w:line="200" w:lineRule="exact"/>
      </w:pPr>
    </w:p>
    <w:sectPr w:rsidR="00751853">
      <w:pgSz w:w="12240" w:h="15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0E0813"/>
    <w:multiLevelType w:val="multilevel"/>
    <w:tmpl w:val="FE6C23E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853"/>
    <w:rsid w:val="00013C87"/>
    <w:rsid w:val="00031F90"/>
    <w:rsid w:val="00074B6E"/>
    <w:rsid w:val="00082F32"/>
    <w:rsid w:val="000B3729"/>
    <w:rsid w:val="0012082A"/>
    <w:rsid w:val="00124B7D"/>
    <w:rsid w:val="00193FB9"/>
    <w:rsid w:val="001E08CD"/>
    <w:rsid w:val="001E456F"/>
    <w:rsid w:val="002A2C94"/>
    <w:rsid w:val="002B519E"/>
    <w:rsid w:val="002D634B"/>
    <w:rsid w:val="0032319E"/>
    <w:rsid w:val="003A5987"/>
    <w:rsid w:val="003D0AC2"/>
    <w:rsid w:val="00414783"/>
    <w:rsid w:val="0045298C"/>
    <w:rsid w:val="004F76B2"/>
    <w:rsid w:val="00506FB3"/>
    <w:rsid w:val="00513286"/>
    <w:rsid w:val="005D3069"/>
    <w:rsid w:val="005F6B00"/>
    <w:rsid w:val="00630464"/>
    <w:rsid w:val="006830AD"/>
    <w:rsid w:val="00686B2A"/>
    <w:rsid w:val="00707312"/>
    <w:rsid w:val="00751853"/>
    <w:rsid w:val="007974A0"/>
    <w:rsid w:val="008E1498"/>
    <w:rsid w:val="009F2423"/>
    <w:rsid w:val="00AE6748"/>
    <w:rsid w:val="00B60A61"/>
    <w:rsid w:val="00B62175"/>
    <w:rsid w:val="00B70097"/>
    <w:rsid w:val="00BA3BEE"/>
    <w:rsid w:val="00C51AFB"/>
    <w:rsid w:val="00C94AA2"/>
    <w:rsid w:val="00C9626A"/>
    <w:rsid w:val="00D87C50"/>
    <w:rsid w:val="00F74398"/>
    <w:rsid w:val="00FA4A9F"/>
    <w:rsid w:val="00FB6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942951-F1A8-4881-A1C6-49FDA30FE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1E08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8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A1AB3-FA89-474D-9753-B3C2976CC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3</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Niranga Jayakody</dc:creator>
  <cp:lastModifiedBy>Niranga Jayakody</cp:lastModifiedBy>
  <cp:revision>45</cp:revision>
  <cp:lastPrinted>2014-05-28T09:51:00Z</cp:lastPrinted>
  <dcterms:created xsi:type="dcterms:W3CDTF">2014-03-18T05:15:00Z</dcterms:created>
  <dcterms:modified xsi:type="dcterms:W3CDTF">2014-06-10T03:43:00Z</dcterms:modified>
</cp:coreProperties>
</file>